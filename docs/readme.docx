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sz w:val="24"/>
          <w:szCs w:val="24"/>
        </w:rPr>
      </w:pPr>
      <w:proofErr w:type="spellStart"/>
      <w:r w:rsidRPr="00164047">
        <w:rPr>
          <w:rFonts w:ascii="Calibri" w:hAnsi="Calibri" w:cs="Arial"/>
          <w:b/>
          <w:bCs/>
          <w:sz w:val="24"/>
          <w:szCs w:val="24"/>
        </w:rPr>
        <w:t>Objeck</w:t>
      </w:r>
      <w:proofErr w:type="spellEnd"/>
      <w:r w:rsidRPr="00164047">
        <w:rPr>
          <w:rFonts w:ascii="Calibri" w:hAnsi="Calibri" w:cs="Arial"/>
          <w:b/>
          <w:bCs/>
          <w:sz w:val="24"/>
          <w:szCs w:val="24"/>
        </w:rPr>
        <w:t xml:space="preserve"> Programming Language</w:t>
      </w:r>
    </w:p>
    <w:p w:rsidR="0009601B" w:rsidRPr="00164047" w:rsidRDefault="00D8245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v3.3.5_2</w:t>
      </w:r>
      <w:r w:rsidR="008B0098" w:rsidRPr="00164047">
        <w:rPr>
          <w:rFonts w:ascii="Calibri" w:hAnsi="Calibri" w:cs="Arial"/>
          <w:sz w:val="24"/>
          <w:szCs w:val="24"/>
        </w:rPr>
        <w:t xml:space="preserve">; </w:t>
      </w:r>
      <w:r w:rsidRPr="00164047">
        <w:rPr>
          <w:rFonts w:ascii="Calibri" w:hAnsi="Calibri" w:cs="Arial"/>
          <w:sz w:val="24"/>
          <w:szCs w:val="24"/>
        </w:rPr>
        <w:t xml:space="preserve">January </w:t>
      </w:r>
      <w:r w:rsidR="004B1301">
        <w:rPr>
          <w:rFonts w:ascii="Calibri" w:hAnsi="Calibri" w:cs="Arial"/>
          <w:sz w:val="24"/>
          <w:szCs w:val="24"/>
        </w:rPr>
        <w:t>20</w:t>
      </w:r>
      <w:r w:rsidRPr="00164047">
        <w:rPr>
          <w:rFonts w:ascii="Calibri" w:hAnsi="Calibri" w:cs="Arial"/>
          <w:sz w:val="24"/>
          <w:szCs w:val="24"/>
        </w:rPr>
        <w:t>, 2015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1E03C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 w:val="24"/>
          <w:szCs w:val="24"/>
        </w:rPr>
      </w:pPr>
      <w:r w:rsidRPr="00164047">
        <w:rPr>
          <w:rFonts w:ascii="Calibri" w:hAnsi="Calibri" w:cs="Arial"/>
          <w:b/>
          <w:bCs/>
          <w:iCs/>
          <w:sz w:val="24"/>
          <w:szCs w:val="24"/>
        </w:rPr>
        <w:t>Release n</w:t>
      </w:r>
      <w:r w:rsidR="0009601B" w:rsidRPr="00164047">
        <w:rPr>
          <w:rFonts w:ascii="Calibri" w:hAnsi="Calibri" w:cs="Arial"/>
          <w:b/>
          <w:bCs/>
          <w:iCs/>
          <w:sz w:val="24"/>
          <w:szCs w:val="24"/>
        </w:rPr>
        <w:t>otes</w:t>
      </w:r>
    </w:p>
    <w:p w:rsidR="0021074F" w:rsidRPr="00164047" w:rsidRDefault="00175F20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>
        <w:rPr>
          <w:rFonts w:ascii="Calibri" w:hAnsi="Calibri" w:cs="Arial"/>
          <w:iCs/>
          <w:sz w:val="24"/>
          <w:szCs w:val="24"/>
        </w:rPr>
        <w:t xml:space="preserve">Added installers for Ubuntu and </w:t>
      </w:r>
      <w:proofErr w:type="spellStart"/>
      <w:r>
        <w:rPr>
          <w:rFonts w:ascii="Calibri" w:hAnsi="Calibri" w:cs="Arial"/>
          <w:iCs/>
          <w:sz w:val="24"/>
          <w:szCs w:val="24"/>
        </w:rPr>
        <w:t>Debian</w:t>
      </w:r>
      <w:proofErr w:type="spellEnd"/>
      <w:r>
        <w:rPr>
          <w:rFonts w:ascii="Calibri" w:hAnsi="Calibri" w:cs="Arial"/>
          <w:iCs/>
          <w:sz w:val="24"/>
          <w:szCs w:val="24"/>
        </w:rPr>
        <w:t xml:space="preserve"> based Linux distributions. Made minor enhancements and bug fixes.</w:t>
      </w:r>
    </w:p>
    <w:p w:rsidR="0021074F" w:rsidRPr="00164047" w:rsidRDefault="0021074F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</w:p>
    <w:p w:rsidR="0021074F" w:rsidRPr="00164047" w:rsidRDefault="0021074F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 w:rsidRPr="00164047">
        <w:rPr>
          <w:rFonts w:ascii="Calibri" w:hAnsi="Calibri" w:cs="Arial"/>
          <w:iCs/>
          <w:sz w:val="24"/>
          <w:szCs w:val="24"/>
        </w:rPr>
        <w:t>Highlights of this relea</w:t>
      </w:r>
      <w:bookmarkStart w:id="0" w:name="_GoBack"/>
      <w:bookmarkEnd w:id="0"/>
      <w:r w:rsidRPr="00164047">
        <w:rPr>
          <w:rFonts w:ascii="Calibri" w:hAnsi="Calibri" w:cs="Arial"/>
          <w:iCs/>
          <w:sz w:val="24"/>
          <w:szCs w:val="24"/>
        </w:rPr>
        <w:t>se include the following:</w:t>
      </w:r>
    </w:p>
    <w:p w:rsidR="009A314E" w:rsidRPr="009A314E" w:rsidRDefault="00E365B1" w:rsidP="009A314E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>
        <w:rPr>
          <w:rFonts w:ascii="Calibri" w:hAnsi="Calibri" w:cs="Arial"/>
          <w:iCs/>
          <w:sz w:val="24"/>
          <w:szCs w:val="24"/>
        </w:rPr>
        <w:t xml:space="preserve">Finally, </w:t>
      </w:r>
      <w:r w:rsidR="002F05BC">
        <w:rPr>
          <w:rFonts w:ascii="Calibri" w:hAnsi="Calibri" w:cs="Arial"/>
          <w:iCs/>
          <w:sz w:val="24"/>
          <w:szCs w:val="24"/>
        </w:rPr>
        <w:t xml:space="preserve">added </w:t>
      </w:r>
      <w:r>
        <w:rPr>
          <w:rFonts w:ascii="Calibri" w:hAnsi="Calibri" w:cs="Arial"/>
          <w:iCs/>
          <w:sz w:val="24"/>
          <w:szCs w:val="24"/>
        </w:rPr>
        <w:t>i</w:t>
      </w:r>
      <w:r w:rsidR="009A314E">
        <w:rPr>
          <w:rFonts w:ascii="Calibri" w:hAnsi="Calibri" w:cs="Arial"/>
          <w:iCs/>
          <w:sz w:val="24"/>
          <w:szCs w:val="24"/>
        </w:rPr>
        <w:t xml:space="preserve">nstallers for </w:t>
      </w:r>
      <w:r w:rsidR="009A314E" w:rsidRPr="009A314E">
        <w:rPr>
          <w:rFonts w:ascii="Calibri" w:hAnsi="Calibri" w:cs="Arial"/>
          <w:iCs/>
          <w:sz w:val="24"/>
          <w:szCs w:val="24"/>
        </w:rPr>
        <w:t xml:space="preserve">Ubuntu and </w:t>
      </w:r>
      <w:proofErr w:type="spellStart"/>
      <w:r w:rsidR="009A314E" w:rsidRPr="009A314E">
        <w:rPr>
          <w:rFonts w:ascii="Calibri" w:hAnsi="Calibri" w:cs="Arial"/>
          <w:iCs/>
          <w:sz w:val="24"/>
          <w:szCs w:val="24"/>
        </w:rPr>
        <w:t>Debian</w:t>
      </w:r>
      <w:proofErr w:type="spellEnd"/>
      <w:r w:rsidR="009A314E" w:rsidRPr="009A314E">
        <w:rPr>
          <w:rFonts w:ascii="Calibri" w:hAnsi="Calibri" w:cs="Arial"/>
          <w:iCs/>
          <w:sz w:val="24"/>
          <w:szCs w:val="24"/>
        </w:rPr>
        <w:t xml:space="preserve"> based Linux distributions</w:t>
      </w:r>
      <w:r w:rsidR="00CF53AE">
        <w:rPr>
          <w:rFonts w:ascii="Calibri" w:hAnsi="Calibri" w:cs="Arial"/>
          <w:iCs/>
          <w:sz w:val="24"/>
          <w:szCs w:val="24"/>
        </w:rPr>
        <w:t xml:space="preserve"> overhauling the build system</w:t>
      </w:r>
      <w:r>
        <w:rPr>
          <w:rFonts w:ascii="Calibri" w:hAnsi="Calibri" w:cs="Arial"/>
          <w:iCs/>
          <w:sz w:val="24"/>
          <w:szCs w:val="24"/>
        </w:rPr>
        <w:t xml:space="preserve"> </w:t>
      </w:r>
      <w:r w:rsidR="009A314E" w:rsidRPr="00164047">
        <w:rPr>
          <w:rFonts w:ascii="Calibri" w:hAnsi="Calibri" w:cs="Arial"/>
          <w:b/>
          <w:iCs/>
          <w:sz w:val="24"/>
          <w:szCs w:val="24"/>
        </w:rPr>
        <w:t>(new)</w:t>
      </w:r>
    </w:p>
    <w:p w:rsidR="00D8245D" w:rsidRPr="00164047" w:rsidRDefault="00D8245D" w:rsidP="00D8245D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 w:rsidRPr="00164047">
        <w:rPr>
          <w:rFonts w:ascii="Calibri" w:hAnsi="Calibri" w:cs="Arial"/>
          <w:iCs/>
          <w:sz w:val="24"/>
          <w:szCs w:val="24"/>
        </w:rPr>
        <w:t>Optimized stack operation</w:t>
      </w:r>
      <w:r w:rsidR="00E66695">
        <w:rPr>
          <w:rFonts w:ascii="Calibri" w:hAnsi="Calibri" w:cs="Arial"/>
          <w:iCs/>
          <w:sz w:val="24"/>
          <w:szCs w:val="24"/>
        </w:rPr>
        <w:t>s</w:t>
      </w:r>
      <w:r w:rsidRPr="00164047">
        <w:rPr>
          <w:rFonts w:ascii="Calibri" w:hAnsi="Calibri" w:cs="Arial"/>
          <w:iCs/>
          <w:sz w:val="24"/>
          <w:szCs w:val="24"/>
        </w:rPr>
        <w:t xml:space="preserve"> for </w:t>
      </w:r>
      <w:r w:rsidR="00E66695">
        <w:rPr>
          <w:rFonts w:ascii="Calibri" w:hAnsi="Calibri" w:cs="Arial"/>
          <w:iCs/>
          <w:sz w:val="24"/>
          <w:szCs w:val="24"/>
        </w:rPr>
        <w:t>floating point operations</w:t>
      </w:r>
      <w:r w:rsidRPr="00164047">
        <w:rPr>
          <w:rFonts w:ascii="Calibri" w:hAnsi="Calibri" w:cs="Arial"/>
          <w:iCs/>
          <w:sz w:val="24"/>
          <w:szCs w:val="24"/>
        </w:rPr>
        <w:t xml:space="preserve"> </w:t>
      </w:r>
      <w:r w:rsidRPr="00164047">
        <w:rPr>
          <w:rFonts w:ascii="Calibri" w:hAnsi="Calibri" w:cs="Arial"/>
          <w:b/>
          <w:iCs/>
          <w:sz w:val="24"/>
          <w:szCs w:val="24"/>
        </w:rPr>
        <w:t>(new)</w:t>
      </w:r>
    </w:p>
    <w:p w:rsidR="00CF53AE" w:rsidRPr="00CF53AE" w:rsidRDefault="00D8245D" w:rsidP="00CF53AE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 w:rsidRPr="00164047">
        <w:rPr>
          <w:rFonts w:ascii="Calibri" w:hAnsi="Calibri" w:cs="Arial"/>
          <w:iCs/>
          <w:sz w:val="24"/>
          <w:szCs w:val="24"/>
        </w:rPr>
        <w:t>Added missing</w:t>
      </w:r>
      <w:r w:rsidR="00E365B1">
        <w:rPr>
          <w:rFonts w:ascii="Calibri" w:hAnsi="Calibri" w:cs="Arial"/>
          <w:iCs/>
          <w:sz w:val="24"/>
          <w:szCs w:val="24"/>
        </w:rPr>
        <w:t xml:space="preserve"> compiler</w:t>
      </w:r>
      <w:r w:rsidRPr="00164047">
        <w:rPr>
          <w:rFonts w:ascii="Calibri" w:hAnsi="Calibri" w:cs="Arial"/>
          <w:iCs/>
          <w:sz w:val="24"/>
          <w:szCs w:val="24"/>
        </w:rPr>
        <w:t xml:space="preserve"> check for array assignment to array element </w:t>
      </w:r>
      <w:r w:rsidRPr="00164047">
        <w:rPr>
          <w:rFonts w:ascii="Calibri" w:hAnsi="Calibri" w:cs="Arial"/>
          <w:b/>
          <w:iCs/>
          <w:sz w:val="24"/>
          <w:szCs w:val="24"/>
        </w:rPr>
        <w:t>(bug/medium)</w:t>
      </w:r>
    </w:p>
    <w:p w:rsidR="00032B34" w:rsidRPr="00164047" w:rsidRDefault="00032B34" w:rsidP="00032B3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Please refer to the </w:t>
      </w:r>
      <w:hyperlink r:id="rId5" w:history="1">
        <w:r w:rsidRPr="00164047">
          <w:rPr>
            <w:rFonts w:ascii="Calibri" w:hAnsi="Calibri" w:cs="Arial"/>
            <w:color w:val="0000FF"/>
            <w:sz w:val="24"/>
            <w:szCs w:val="24"/>
            <w:u w:val="single" w:color="0000FF"/>
          </w:rPr>
          <w:t>project website</w:t>
        </w:r>
      </w:hyperlink>
      <w:r w:rsidRPr="00164047">
        <w:rPr>
          <w:rFonts w:ascii="Calibri" w:hAnsi="Calibri" w:cs="Arial"/>
          <w:sz w:val="24"/>
          <w:szCs w:val="24"/>
        </w:rPr>
        <w:t xml:space="preserve"> for additional i</w:t>
      </w:r>
      <w:r w:rsidR="00D44663" w:rsidRPr="00164047">
        <w:rPr>
          <w:rFonts w:ascii="Calibri" w:hAnsi="Calibri" w:cs="Arial"/>
          <w:sz w:val="24"/>
          <w:szCs w:val="24"/>
        </w:rPr>
        <w:t xml:space="preserve">nformation about the language. </w:t>
      </w:r>
      <w:r w:rsidRPr="00164047">
        <w:rPr>
          <w:rFonts w:ascii="Calibri" w:hAnsi="Calibri" w:cs="Arial"/>
          <w:sz w:val="24"/>
          <w:szCs w:val="24"/>
        </w:rPr>
        <w:t xml:space="preserve">The Programmer’s Guide is located the “doc” directory.  Additional examples are available on the </w:t>
      </w:r>
      <w:hyperlink r:id="rId6" w:history="1">
        <w:r w:rsidRPr="00164047">
          <w:rPr>
            <w:rFonts w:ascii="Calibri" w:hAnsi="Calibri" w:cs="Arial"/>
            <w:color w:val="0000FF"/>
            <w:sz w:val="24"/>
            <w:szCs w:val="24"/>
            <w:u w:val="single" w:color="0000FF"/>
          </w:rPr>
          <w:t>Rosetta Code website</w:t>
        </w:r>
      </w:hyperlink>
      <w:r w:rsidRPr="00164047">
        <w:rPr>
          <w:rFonts w:ascii="Calibri" w:hAnsi="Calibri" w:cs="Arial"/>
          <w:sz w:val="24"/>
          <w:szCs w:val="24"/>
        </w:rPr>
        <w:t xml:space="preserve">.  Please submit bugs to </w:t>
      </w:r>
      <w:hyperlink r:id="rId7" w:history="1">
        <w:r w:rsidR="00781A87" w:rsidRPr="00164047">
          <w:rPr>
            <w:rStyle w:val="Hyperlink"/>
            <w:rFonts w:ascii="Calibri" w:hAnsi="Calibri" w:cs="Arial"/>
            <w:sz w:val="24"/>
            <w:szCs w:val="24"/>
          </w:rPr>
          <w:t>objeck@gmail.com</w:t>
        </w:r>
      </w:hyperlink>
      <w:hyperlink r:id="rId8" w:history="1"/>
      <w:hyperlink r:id="rId9" w:history="1"/>
      <w:r w:rsidRPr="00164047">
        <w:rPr>
          <w:rFonts w:ascii="Calibri" w:hAnsi="Calibri" w:cs="Arial"/>
          <w:sz w:val="24"/>
          <w:szCs w:val="24"/>
        </w:rPr>
        <w:t>, bug reports are greatly appreciated!!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1E03C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 w:val="24"/>
          <w:szCs w:val="24"/>
        </w:rPr>
      </w:pPr>
      <w:r w:rsidRPr="00164047">
        <w:rPr>
          <w:rFonts w:ascii="Calibri" w:hAnsi="Calibri" w:cs="Arial"/>
          <w:b/>
          <w:bCs/>
          <w:iCs/>
          <w:sz w:val="24"/>
          <w:szCs w:val="24"/>
        </w:rPr>
        <w:t>Package d</w:t>
      </w:r>
      <w:r w:rsidR="0009601B" w:rsidRPr="00164047">
        <w:rPr>
          <w:rFonts w:ascii="Calibri" w:hAnsi="Calibri" w:cs="Arial"/>
          <w:b/>
          <w:bCs/>
          <w:iCs/>
          <w:sz w:val="24"/>
          <w:szCs w:val="24"/>
        </w:rPr>
        <w:t>irectories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gramStart"/>
      <w:r w:rsidRPr="00164047">
        <w:rPr>
          <w:rFonts w:ascii="Calibri" w:hAnsi="Calibri" w:cs="Arial"/>
          <w:sz w:val="24"/>
          <w:szCs w:val="24"/>
        </w:rPr>
        <w:t>bin</w:t>
      </w:r>
      <w:proofErr w:type="gramEnd"/>
      <w:r w:rsidRPr="00164047">
        <w:rPr>
          <w:rFonts w:ascii="Calibri" w:hAnsi="Calibri" w:cs="Arial"/>
          <w:sz w:val="24"/>
          <w:szCs w:val="24"/>
        </w:rPr>
        <w:t xml:space="preserve">/ – compiler, debugger and VM executables (along with supporting shared libraries) 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gramStart"/>
      <w:r w:rsidRPr="00164047">
        <w:rPr>
          <w:rFonts w:ascii="Calibri" w:hAnsi="Calibri" w:cs="Arial"/>
          <w:sz w:val="24"/>
          <w:szCs w:val="24"/>
        </w:rPr>
        <w:t>doc</w:t>
      </w:r>
      <w:proofErr w:type="gramEnd"/>
      <w:r w:rsidRPr="00164047">
        <w:rPr>
          <w:rFonts w:ascii="Calibri" w:hAnsi="Calibri" w:cs="Arial"/>
          <w:sz w:val="24"/>
          <w:szCs w:val="24"/>
        </w:rPr>
        <w:t>/ – documentation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gramStart"/>
      <w:r w:rsidRPr="00164047">
        <w:rPr>
          <w:rFonts w:ascii="Calibri" w:hAnsi="Calibri" w:cs="Arial"/>
          <w:sz w:val="24"/>
          <w:szCs w:val="24"/>
        </w:rPr>
        <w:t>doc/syntax</w:t>
      </w:r>
      <w:proofErr w:type="gramEnd"/>
      <w:r w:rsidRPr="00164047">
        <w:rPr>
          <w:rFonts w:ascii="Calibri" w:hAnsi="Calibri" w:cs="Arial"/>
          <w:sz w:val="24"/>
          <w:szCs w:val="24"/>
        </w:rPr>
        <w:t xml:space="preserve"> – files to enable syntax highlighting for supported editors</w:t>
      </w:r>
    </w:p>
    <w:p w:rsidR="0009601B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gramStart"/>
      <w:r w:rsidRPr="00164047">
        <w:rPr>
          <w:rFonts w:ascii="Calibri" w:hAnsi="Calibri" w:cs="Arial"/>
          <w:sz w:val="24"/>
          <w:szCs w:val="24"/>
        </w:rPr>
        <w:t>examples</w:t>
      </w:r>
      <w:proofErr w:type="gramEnd"/>
      <w:r w:rsidRPr="00164047">
        <w:rPr>
          <w:rFonts w:ascii="Calibri" w:hAnsi="Calibri" w:cs="Arial"/>
          <w:sz w:val="24"/>
          <w:szCs w:val="24"/>
        </w:rPr>
        <w:t xml:space="preserve">/ </w:t>
      </w:r>
      <w:r w:rsidR="008F3E59" w:rsidRPr="00164047">
        <w:rPr>
          <w:rFonts w:ascii="Calibri" w:hAnsi="Calibri" w:cs="Arial"/>
          <w:sz w:val="24"/>
          <w:szCs w:val="24"/>
        </w:rPr>
        <w:t>–</w:t>
      </w:r>
      <w:r w:rsidRPr="00164047">
        <w:rPr>
          <w:rFonts w:ascii="Calibri" w:hAnsi="Calibri" w:cs="Arial"/>
          <w:sz w:val="24"/>
          <w:szCs w:val="24"/>
        </w:rPr>
        <w:t xml:space="preserve"> source code examples</w:t>
      </w:r>
    </w:p>
    <w:p w:rsidR="008F3E59" w:rsidRPr="00164047" w:rsidRDefault="008F3E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gramStart"/>
      <w:r>
        <w:rPr>
          <w:rFonts w:ascii="Calibri" w:hAnsi="Calibri" w:cs="Arial"/>
          <w:sz w:val="24"/>
          <w:szCs w:val="24"/>
        </w:rPr>
        <w:t>lib</w:t>
      </w:r>
      <w:proofErr w:type="gramEnd"/>
      <w:r>
        <w:rPr>
          <w:rFonts w:ascii="Calibri" w:hAnsi="Calibri" w:cs="Arial"/>
          <w:sz w:val="24"/>
          <w:szCs w:val="24"/>
        </w:rPr>
        <w:t xml:space="preserve">/ </w:t>
      </w:r>
      <w:r w:rsidRPr="00164047">
        <w:rPr>
          <w:rFonts w:ascii="Calibri" w:hAnsi="Calibri" w:cs="Arial"/>
          <w:sz w:val="24"/>
          <w:szCs w:val="24"/>
        </w:rPr>
        <w:t>–</w:t>
      </w:r>
      <w:r>
        <w:rPr>
          <w:rFonts w:ascii="Calibri" w:hAnsi="Calibri" w:cs="Arial"/>
          <w:sz w:val="24"/>
          <w:szCs w:val="24"/>
        </w:rPr>
        <w:t xml:space="preserve"> native runtime library support for add-on packages 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 w:val="24"/>
          <w:szCs w:val="24"/>
        </w:rPr>
      </w:pPr>
      <w:r w:rsidRPr="00164047">
        <w:rPr>
          <w:rFonts w:ascii="Calibri" w:hAnsi="Calibri" w:cs="Arial"/>
          <w:b/>
          <w:bCs/>
          <w:iCs/>
          <w:sz w:val="24"/>
          <w:szCs w:val="24"/>
        </w:rPr>
        <w:t>Compiling and executing programs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In order to compile programs outside of the “bin” directory the “OBJECK_LIB_PATH” environment variable must be set.  When this variable is set all library files must be in the directory specified.  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C62500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If the Windows installer </w:t>
      </w:r>
      <w:r w:rsidR="00C62500">
        <w:rPr>
          <w:rFonts w:ascii="Calibri" w:hAnsi="Calibri" w:cs="Arial"/>
          <w:sz w:val="24"/>
          <w:szCs w:val="24"/>
        </w:rPr>
        <w:t>is</w:t>
      </w:r>
      <w:r w:rsidRPr="00164047">
        <w:rPr>
          <w:rFonts w:ascii="Calibri" w:hAnsi="Calibri" w:cs="Arial"/>
          <w:sz w:val="24"/>
          <w:szCs w:val="24"/>
        </w:rPr>
        <w:t xml:space="preserve"> used these variables will be automatically </w:t>
      </w:r>
      <w:r w:rsidR="00C62500">
        <w:rPr>
          <w:rFonts w:ascii="Calibri" w:hAnsi="Calibri" w:cs="Arial"/>
          <w:sz w:val="24"/>
          <w:szCs w:val="24"/>
        </w:rPr>
        <w:t xml:space="preserve">set </w:t>
      </w:r>
      <w:r w:rsidRPr="00164047">
        <w:rPr>
          <w:rFonts w:ascii="Calibri" w:hAnsi="Calibri" w:cs="Arial"/>
          <w:sz w:val="24"/>
          <w:szCs w:val="24"/>
        </w:rPr>
        <w:t xml:space="preserve">after the system </w:t>
      </w:r>
      <w:r w:rsidR="00C62500">
        <w:rPr>
          <w:rFonts w:ascii="Calibri" w:hAnsi="Calibri" w:cs="Arial"/>
          <w:sz w:val="24"/>
          <w:szCs w:val="24"/>
        </w:rPr>
        <w:t>is</w:t>
      </w:r>
      <w:r w:rsidRPr="00164047">
        <w:rPr>
          <w:rFonts w:ascii="Calibri" w:hAnsi="Calibri" w:cs="Arial"/>
          <w:sz w:val="24"/>
          <w:szCs w:val="24"/>
        </w:rPr>
        <w:t xml:space="preserve"> restarted.  </w:t>
      </w:r>
      <w:r w:rsidR="00C62500">
        <w:rPr>
          <w:rFonts w:ascii="Calibri" w:hAnsi="Calibri" w:cs="Arial"/>
          <w:sz w:val="24"/>
          <w:szCs w:val="24"/>
        </w:rPr>
        <w:t xml:space="preserve">For </w:t>
      </w:r>
      <w:proofErr w:type="spellStart"/>
      <w:r w:rsidR="00C62500">
        <w:rPr>
          <w:rFonts w:ascii="Calibri" w:hAnsi="Calibri" w:cs="Arial"/>
          <w:sz w:val="24"/>
          <w:szCs w:val="24"/>
        </w:rPr>
        <w:t>Debian</w:t>
      </w:r>
      <w:proofErr w:type="spellEnd"/>
      <w:r w:rsidR="00C62500">
        <w:rPr>
          <w:rFonts w:ascii="Calibri" w:hAnsi="Calibri" w:cs="Arial"/>
          <w:sz w:val="24"/>
          <w:szCs w:val="24"/>
        </w:rPr>
        <w:t xml:space="preserve"> and Ubuntu the location of the file</w:t>
      </w:r>
      <w:r w:rsidR="00175F20">
        <w:rPr>
          <w:rFonts w:ascii="Calibri" w:hAnsi="Calibri" w:cs="Arial"/>
          <w:sz w:val="24"/>
          <w:szCs w:val="24"/>
        </w:rPr>
        <w:t>s</w:t>
      </w:r>
      <w:r w:rsidR="00C62500">
        <w:rPr>
          <w:rFonts w:ascii="Calibri" w:hAnsi="Calibri" w:cs="Arial"/>
          <w:sz w:val="24"/>
          <w:szCs w:val="24"/>
        </w:rPr>
        <w:t xml:space="preserve"> is fixed by the installer </w:t>
      </w:r>
      <w:r w:rsidR="00175F20">
        <w:rPr>
          <w:rFonts w:ascii="Calibri" w:hAnsi="Calibri" w:cs="Arial"/>
          <w:sz w:val="24"/>
          <w:szCs w:val="24"/>
        </w:rPr>
        <w:t>so no</w:t>
      </w:r>
      <w:r w:rsidR="00C62500">
        <w:rPr>
          <w:rFonts w:ascii="Calibri" w:hAnsi="Calibri" w:cs="Arial"/>
          <w:sz w:val="24"/>
          <w:szCs w:val="24"/>
        </w:rPr>
        <w:t xml:space="preserve"> variable</w:t>
      </w:r>
      <w:r w:rsidR="00175F20">
        <w:rPr>
          <w:rFonts w:ascii="Calibri" w:hAnsi="Calibri" w:cs="Arial"/>
          <w:sz w:val="24"/>
          <w:szCs w:val="24"/>
        </w:rPr>
        <w:t>s</w:t>
      </w:r>
      <w:r w:rsidR="00C62500">
        <w:rPr>
          <w:rFonts w:ascii="Calibri" w:hAnsi="Calibri" w:cs="Arial"/>
          <w:sz w:val="24"/>
          <w:szCs w:val="24"/>
        </w:rPr>
        <w:t xml:space="preserve"> </w:t>
      </w:r>
      <w:r w:rsidR="00175F20">
        <w:rPr>
          <w:rFonts w:ascii="Calibri" w:hAnsi="Calibri" w:cs="Arial"/>
          <w:sz w:val="24"/>
          <w:szCs w:val="24"/>
        </w:rPr>
        <w:t>are</w:t>
      </w:r>
      <w:r w:rsidR="00C62500">
        <w:rPr>
          <w:rFonts w:ascii="Calibri" w:hAnsi="Calibri" w:cs="Arial"/>
          <w:sz w:val="24"/>
          <w:szCs w:val="24"/>
        </w:rPr>
        <w:t xml:space="preserve"> needed.</w:t>
      </w:r>
    </w:p>
    <w:p w:rsidR="00C62500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To m</w:t>
      </w:r>
      <w:r w:rsidR="0009601B" w:rsidRPr="00164047">
        <w:rPr>
          <w:rFonts w:ascii="Calibri" w:hAnsi="Calibri" w:cs="Arial"/>
          <w:sz w:val="24"/>
          <w:szCs w:val="24"/>
        </w:rPr>
        <w:t>anually setting the environment paths in Windows:</w:t>
      </w:r>
    </w:p>
    <w:p w:rsidR="0009601B" w:rsidRPr="00164047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set OBJECK_LIB_PATH=C:\Documents and Settings\Administrator\</w:t>
      </w:r>
      <w:proofErr w:type="spellStart"/>
      <w:r w:rsidRPr="00164047">
        <w:rPr>
          <w:rFonts w:ascii="Calibri" w:hAnsi="Calibri" w:cs="Arial"/>
          <w:sz w:val="24"/>
          <w:szCs w:val="24"/>
        </w:rPr>
        <w:t>objeck-lang</w:t>
      </w:r>
      <w:proofErr w:type="spellEnd"/>
      <w:r w:rsidRPr="00164047">
        <w:rPr>
          <w:rFonts w:ascii="Calibri" w:hAnsi="Calibri" w:cs="Arial"/>
          <w:sz w:val="24"/>
          <w:szCs w:val="24"/>
        </w:rPr>
        <w:t>\bin</w:t>
      </w:r>
    </w:p>
    <w:p w:rsidR="0009601B" w:rsidRPr="00164047" w:rsidRDefault="000960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set PATH=%PATH%;C:\Documents and Settings\Administrator\ </w:t>
      </w:r>
      <w:proofErr w:type="spellStart"/>
      <w:r w:rsidRPr="00164047">
        <w:rPr>
          <w:rFonts w:ascii="Calibri" w:hAnsi="Calibri" w:cs="Arial"/>
          <w:sz w:val="24"/>
          <w:szCs w:val="24"/>
        </w:rPr>
        <w:t>objeck-lang</w:t>
      </w:r>
      <w:proofErr w:type="spellEnd"/>
      <w:r w:rsidRPr="00164047">
        <w:rPr>
          <w:rFonts w:ascii="Calibri" w:hAnsi="Calibri" w:cs="Arial"/>
          <w:sz w:val="24"/>
          <w:szCs w:val="24"/>
        </w:rPr>
        <w:t>\bin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 w:val="24"/>
          <w:szCs w:val="24"/>
        </w:rPr>
      </w:pP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Simple compile/execute:</w:t>
      </w:r>
    </w:p>
    <w:p w:rsidR="0009601B" w:rsidRPr="00164047" w:rsidRDefault="0009601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spellStart"/>
      <w:proofErr w:type="gramStart"/>
      <w:r w:rsidRPr="00164047">
        <w:rPr>
          <w:rFonts w:ascii="Calibri" w:hAnsi="Calibri" w:cs="Arial"/>
          <w:sz w:val="24"/>
          <w:szCs w:val="24"/>
        </w:rPr>
        <w:t>obc</w:t>
      </w:r>
      <w:proofErr w:type="spellEnd"/>
      <w:proofErr w:type="gramEnd"/>
      <w:r w:rsidRPr="00164047">
        <w:rPr>
          <w:rFonts w:ascii="Calibri" w:hAnsi="Calibri" w:cs="Arial"/>
          <w:sz w:val="24"/>
          <w:szCs w:val="24"/>
        </w:rPr>
        <w:t xml:space="preserve"> -</w:t>
      </w:r>
      <w:proofErr w:type="spellStart"/>
      <w:r w:rsidRPr="00164047">
        <w:rPr>
          <w:rFonts w:ascii="Calibri" w:hAnsi="Calibri" w:cs="Arial"/>
          <w:sz w:val="24"/>
          <w:szCs w:val="24"/>
        </w:rPr>
        <w:t>src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..\examples\</w:t>
      </w:r>
      <w:proofErr w:type="spellStart"/>
      <w:r w:rsidRPr="00164047">
        <w:rPr>
          <w:rFonts w:ascii="Calibri" w:hAnsi="Calibri" w:cs="Arial"/>
          <w:sz w:val="24"/>
          <w:szCs w:val="24"/>
        </w:rPr>
        <w:t>hello.obs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-</w:t>
      </w:r>
      <w:proofErr w:type="spellStart"/>
      <w:r w:rsidRPr="00164047">
        <w:rPr>
          <w:rFonts w:ascii="Calibri" w:hAnsi="Calibri" w:cs="Arial"/>
          <w:sz w:val="24"/>
          <w:szCs w:val="24"/>
        </w:rPr>
        <w:t>dest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164047">
        <w:rPr>
          <w:rFonts w:ascii="Calibri" w:hAnsi="Calibri" w:cs="Arial"/>
          <w:sz w:val="24"/>
          <w:szCs w:val="24"/>
        </w:rPr>
        <w:t>hello.obe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ab/>
      </w:r>
      <w:r w:rsidRPr="00164047">
        <w:rPr>
          <w:rFonts w:ascii="Calibri" w:hAnsi="Calibri" w:cs="Arial"/>
          <w:sz w:val="24"/>
          <w:szCs w:val="24"/>
        </w:rPr>
        <w:tab/>
        <w:t xml:space="preserve">–OR- </w:t>
      </w:r>
    </w:p>
    <w:p w:rsidR="0009601B" w:rsidRPr="00164047" w:rsidRDefault="0009601B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spellStart"/>
      <w:r w:rsidRPr="00164047">
        <w:rPr>
          <w:rFonts w:ascii="Calibri" w:hAnsi="Calibri" w:cs="Arial"/>
          <w:sz w:val="24"/>
          <w:szCs w:val="24"/>
        </w:rPr>
        <w:t>obc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-</w:t>
      </w:r>
      <w:proofErr w:type="spellStart"/>
      <w:r w:rsidRPr="00164047">
        <w:rPr>
          <w:rFonts w:ascii="Calibri" w:hAnsi="Calibri" w:cs="Arial"/>
          <w:sz w:val="24"/>
          <w:szCs w:val="24"/>
        </w:rPr>
        <w:t>src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"C:\Program Files\</w:t>
      </w:r>
      <w:proofErr w:type="spellStart"/>
      <w:r w:rsidRPr="00164047">
        <w:rPr>
          <w:rFonts w:ascii="Calibri" w:hAnsi="Calibri" w:cs="Arial"/>
          <w:sz w:val="24"/>
          <w:szCs w:val="24"/>
        </w:rPr>
        <w:t>Objeck</w:t>
      </w:r>
      <w:proofErr w:type="spellEnd"/>
      <w:r w:rsidRPr="00164047">
        <w:rPr>
          <w:rFonts w:ascii="Calibri" w:hAnsi="Calibri" w:cs="Arial"/>
          <w:sz w:val="24"/>
          <w:szCs w:val="24"/>
        </w:rPr>
        <w:t>\</w:t>
      </w:r>
      <w:proofErr w:type="spellStart"/>
      <w:r w:rsidRPr="00164047">
        <w:rPr>
          <w:rFonts w:ascii="Calibri" w:hAnsi="Calibri" w:cs="Arial"/>
          <w:sz w:val="24"/>
          <w:szCs w:val="24"/>
        </w:rPr>
        <w:t>objeck-lang</w:t>
      </w:r>
      <w:proofErr w:type="spellEnd"/>
      <w:r w:rsidRPr="00164047">
        <w:rPr>
          <w:rFonts w:ascii="Calibri" w:hAnsi="Calibri" w:cs="Arial"/>
          <w:sz w:val="24"/>
          <w:szCs w:val="24"/>
        </w:rPr>
        <w:t>\examples\</w:t>
      </w:r>
      <w:proofErr w:type="spellStart"/>
      <w:r w:rsidRPr="00164047">
        <w:rPr>
          <w:rFonts w:ascii="Calibri" w:hAnsi="Calibri" w:cs="Arial"/>
          <w:sz w:val="24"/>
          <w:szCs w:val="24"/>
        </w:rPr>
        <w:t>encrypt.obs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" -lib </w:t>
      </w:r>
      <w:proofErr w:type="spellStart"/>
      <w:r w:rsidRPr="00164047">
        <w:rPr>
          <w:rFonts w:ascii="Calibri" w:hAnsi="Calibri" w:cs="Arial"/>
          <w:sz w:val="24"/>
          <w:szCs w:val="24"/>
        </w:rPr>
        <w:t>encrypt.obl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-</w:t>
      </w:r>
      <w:proofErr w:type="spellStart"/>
      <w:r w:rsidRPr="00164047">
        <w:rPr>
          <w:rFonts w:ascii="Calibri" w:hAnsi="Calibri" w:cs="Arial"/>
          <w:sz w:val="24"/>
          <w:szCs w:val="24"/>
        </w:rPr>
        <w:t>dest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164047">
        <w:rPr>
          <w:rFonts w:ascii="Calibri" w:hAnsi="Calibri" w:cs="Arial"/>
          <w:sz w:val="24"/>
          <w:szCs w:val="24"/>
        </w:rPr>
        <w:t>hello.obe</w:t>
      </w:r>
      <w:proofErr w:type="spellEnd"/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2.</w:t>
      </w:r>
      <w:r w:rsidRPr="00164047">
        <w:rPr>
          <w:rFonts w:ascii="Calibri" w:hAnsi="Calibri" w:cs="Arial"/>
          <w:sz w:val="24"/>
          <w:szCs w:val="24"/>
        </w:rPr>
        <w:tab/>
      </w:r>
      <w:proofErr w:type="spellStart"/>
      <w:proofErr w:type="gramStart"/>
      <w:r w:rsidRPr="00164047">
        <w:rPr>
          <w:rFonts w:ascii="Calibri" w:hAnsi="Calibri" w:cs="Arial"/>
          <w:sz w:val="24"/>
          <w:szCs w:val="24"/>
        </w:rPr>
        <w:t>obr</w:t>
      </w:r>
      <w:proofErr w:type="spellEnd"/>
      <w:proofErr w:type="gramEnd"/>
      <w:r w:rsidRPr="00164047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164047">
        <w:rPr>
          <w:rFonts w:ascii="Calibri" w:hAnsi="Calibri" w:cs="Arial"/>
          <w:sz w:val="24"/>
          <w:szCs w:val="24"/>
        </w:rPr>
        <w:t>hello.obe</w:t>
      </w:r>
      <w:proofErr w:type="spellEnd"/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Compile/execute for code that has library dependencies: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1.</w:t>
      </w:r>
      <w:r w:rsidRPr="00164047">
        <w:rPr>
          <w:rFonts w:ascii="Calibri" w:hAnsi="Calibri" w:cs="Arial"/>
          <w:sz w:val="24"/>
          <w:szCs w:val="24"/>
        </w:rPr>
        <w:tab/>
      </w:r>
      <w:proofErr w:type="spellStart"/>
      <w:proofErr w:type="gramStart"/>
      <w:r w:rsidRPr="00164047">
        <w:rPr>
          <w:rFonts w:ascii="Calibri" w:hAnsi="Calibri" w:cs="Arial"/>
          <w:sz w:val="24"/>
          <w:szCs w:val="24"/>
        </w:rPr>
        <w:t>obc</w:t>
      </w:r>
      <w:proofErr w:type="spellEnd"/>
      <w:proofErr w:type="gramEnd"/>
      <w:r w:rsidRPr="00164047">
        <w:rPr>
          <w:rFonts w:ascii="Calibri" w:hAnsi="Calibri" w:cs="Arial"/>
          <w:sz w:val="24"/>
          <w:szCs w:val="24"/>
        </w:rPr>
        <w:t xml:space="preserve"> -</w:t>
      </w:r>
      <w:proofErr w:type="spellStart"/>
      <w:r w:rsidRPr="00164047">
        <w:rPr>
          <w:rFonts w:ascii="Calibri" w:hAnsi="Calibri" w:cs="Arial"/>
          <w:sz w:val="24"/>
          <w:szCs w:val="24"/>
        </w:rPr>
        <w:t>src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..\examples\</w:t>
      </w:r>
      <w:proofErr w:type="spellStart"/>
      <w:r w:rsidRPr="00164047">
        <w:rPr>
          <w:rFonts w:ascii="Calibri" w:hAnsi="Calibri" w:cs="Arial"/>
          <w:sz w:val="24"/>
          <w:szCs w:val="24"/>
        </w:rPr>
        <w:t>xml_path.obs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-lib </w:t>
      </w:r>
      <w:proofErr w:type="spellStart"/>
      <w:r w:rsidRPr="00164047">
        <w:rPr>
          <w:rFonts w:ascii="Calibri" w:hAnsi="Calibri" w:cs="Arial"/>
          <w:sz w:val="24"/>
          <w:szCs w:val="24"/>
        </w:rPr>
        <w:t>collect.obl</w:t>
      </w:r>
      <w:proofErr w:type="gramStart"/>
      <w:r w:rsidRPr="00164047">
        <w:rPr>
          <w:rFonts w:ascii="Calibri" w:hAnsi="Calibri" w:cs="Arial"/>
          <w:sz w:val="24"/>
          <w:szCs w:val="24"/>
        </w:rPr>
        <w:t>,xml.obl</w:t>
      </w:r>
      <w:proofErr w:type="spellEnd"/>
      <w:proofErr w:type="gramEnd"/>
      <w:r w:rsidRPr="00164047">
        <w:rPr>
          <w:rFonts w:ascii="Calibri" w:hAnsi="Calibri" w:cs="Arial"/>
          <w:sz w:val="24"/>
          <w:szCs w:val="24"/>
        </w:rPr>
        <w:t xml:space="preserve"> -</w:t>
      </w:r>
      <w:proofErr w:type="spellStart"/>
      <w:r w:rsidRPr="00164047">
        <w:rPr>
          <w:rFonts w:ascii="Calibri" w:hAnsi="Calibri" w:cs="Arial"/>
          <w:sz w:val="24"/>
          <w:szCs w:val="24"/>
        </w:rPr>
        <w:t>dest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164047">
        <w:rPr>
          <w:rFonts w:ascii="Calibri" w:hAnsi="Calibri" w:cs="Arial"/>
          <w:sz w:val="24"/>
          <w:szCs w:val="24"/>
        </w:rPr>
        <w:t>xml_path.obe</w:t>
      </w:r>
      <w:proofErr w:type="spellEnd"/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2.</w:t>
      </w:r>
      <w:r w:rsidRPr="00164047">
        <w:rPr>
          <w:rFonts w:ascii="Calibri" w:hAnsi="Calibri" w:cs="Arial"/>
          <w:sz w:val="24"/>
          <w:szCs w:val="24"/>
        </w:rPr>
        <w:tab/>
      </w:r>
      <w:proofErr w:type="spellStart"/>
      <w:proofErr w:type="gramStart"/>
      <w:r w:rsidRPr="00164047">
        <w:rPr>
          <w:rFonts w:ascii="Calibri" w:hAnsi="Calibri" w:cs="Arial"/>
          <w:sz w:val="24"/>
          <w:szCs w:val="24"/>
        </w:rPr>
        <w:t>obr</w:t>
      </w:r>
      <w:proofErr w:type="spellEnd"/>
      <w:proofErr w:type="gramEnd"/>
      <w:r w:rsidRPr="00164047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164047">
        <w:rPr>
          <w:rFonts w:ascii="Calibri" w:hAnsi="Calibri" w:cs="Arial"/>
          <w:sz w:val="24"/>
          <w:szCs w:val="24"/>
        </w:rPr>
        <w:t>xml.obe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1E03C4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For OS X (10.9</w:t>
      </w:r>
      <w:r w:rsidR="006F3EF8" w:rsidRPr="00164047">
        <w:rPr>
          <w:rFonts w:ascii="Calibri" w:hAnsi="Calibri" w:cs="Arial"/>
          <w:sz w:val="24"/>
          <w:szCs w:val="24"/>
        </w:rPr>
        <w:t xml:space="preserve"> or greater</w:t>
      </w:r>
      <w:r w:rsidRPr="00164047">
        <w:rPr>
          <w:rFonts w:ascii="Calibri" w:hAnsi="Calibri" w:cs="Arial"/>
          <w:sz w:val="24"/>
          <w:szCs w:val="24"/>
        </w:rPr>
        <w:t>)</w:t>
      </w:r>
      <w:r w:rsidR="001E03C4" w:rsidRPr="00164047">
        <w:rPr>
          <w:rFonts w:ascii="Calibri" w:hAnsi="Calibri" w:cs="Arial"/>
          <w:sz w:val="24"/>
          <w:szCs w:val="24"/>
        </w:rPr>
        <w:t>,</w:t>
      </w:r>
      <w:r w:rsidRPr="00164047">
        <w:rPr>
          <w:rFonts w:ascii="Calibri" w:hAnsi="Calibri" w:cs="Arial"/>
          <w:sz w:val="24"/>
          <w:szCs w:val="24"/>
        </w:rPr>
        <w:t xml:space="preserve"> you’ll need to install </w:t>
      </w:r>
      <w:proofErr w:type="spellStart"/>
      <w:r w:rsidRPr="00164047">
        <w:rPr>
          <w:rFonts w:ascii="Calibri" w:hAnsi="Calibri" w:cs="Arial"/>
          <w:sz w:val="24"/>
          <w:szCs w:val="24"/>
        </w:rPr>
        <w:t>OpenSSL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</w:t>
      </w:r>
      <w:r w:rsidR="00B54238" w:rsidRPr="00164047">
        <w:rPr>
          <w:rFonts w:ascii="Calibri" w:hAnsi="Calibri" w:cs="Arial"/>
          <w:sz w:val="24"/>
          <w:szCs w:val="24"/>
        </w:rPr>
        <w:t xml:space="preserve">in order to use encryption APIs as well as </w:t>
      </w:r>
      <w:proofErr w:type="spellStart"/>
      <w:r w:rsidR="00B54238" w:rsidRPr="00164047">
        <w:rPr>
          <w:rFonts w:ascii="Calibri" w:hAnsi="Calibri" w:cs="Arial"/>
          <w:sz w:val="24"/>
          <w:szCs w:val="24"/>
        </w:rPr>
        <w:t>iODBC</w:t>
      </w:r>
      <w:proofErr w:type="spellEnd"/>
      <w:r w:rsidR="00B54238" w:rsidRPr="00164047">
        <w:rPr>
          <w:rFonts w:ascii="Calibri" w:hAnsi="Calibri" w:cs="Arial"/>
          <w:sz w:val="24"/>
          <w:szCs w:val="24"/>
        </w:rPr>
        <w:t xml:space="preserve"> to enable database support. </w:t>
      </w:r>
      <w:r w:rsidRPr="00164047">
        <w:rPr>
          <w:rFonts w:ascii="Calibri" w:hAnsi="Calibri" w:cs="Arial"/>
          <w:sz w:val="24"/>
          <w:szCs w:val="24"/>
        </w:rPr>
        <w:t xml:space="preserve">Please refer to the following </w:t>
      </w:r>
      <w:hyperlink r:id="rId10" w:history="1">
        <w:r w:rsidRPr="00164047">
          <w:rPr>
            <w:rStyle w:val="Hyperlink"/>
            <w:rFonts w:ascii="Calibri" w:hAnsi="Calibri" w:cs="Arial"/>
            <w:sz w:val="24"/>
            <w:szCs w:val="24"/>
          </w:rPr>
          <w:t>link</w:t>
        </w:r>
      </w:hyperlink>
      <w:r w:rsidRPr="00164047">
        <w:rPr>
          <w:rFonts w:ascii="Calibri" w:hAnsi="Calibri" w:cs="Arial"/>
          <w:sz w:val="24"/>
          <w:szCs w:val="24"/>
        </w:rPr>
        <w:t xml:space="preserve"> for</w:t>
      </w:r>
      <w:r w:rsidR="000C6FAA" w:rsidRPr="00164047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="000C6FAA" w:rsidRPr="00164047">
        <w:rPr>
          <w:rFonts w:ascii="Calibri" w:hAnsi="Calibri" w:cs="Arial"/>
          <w:sz w:val="24"/>
          <w:szCs w:val="24"/>
        </w:rPr>
        <w:t>OpenSSL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directions</w:t>
      </w:r>
      <w:r w:rsidR="000C6FAA" w:rsidRPr="00164047">
        <w:rPr>
          <w:rFonts w:ascii="Calibri" w:hAnsi="Calibri" w:cs="Arial"/>
          <w:sz w:val="24"/>
          <w:szCs w:val="24"/>
        </w:rPr>
        <w:t xml:space="preserve"> and </w:t>
      </w:r>
      <w:r w:rsidR="001E03C4" w:rsidRPr="00164047">
        <w:rPr>
          <w:rFonts w:ascii="Calibri" w:hAnsi="Calibri" w:cs="Arial"/>
          <w:sz w:val="24"/>
          <w:szCs w:val="24"/>
        </w:rPr>
        <w:t xml:space="preserve">this </w:t>
      </w:r>
      <w:hyperlink r:id="rId11" w:history="1">
        <w:r w:rsidR="001E03C4" w:rsidRPr="00164047">
          <w:rPr>
            <w:rStyle w:val="Hyperlink"/>
            <w:rFonts w:ascii="Calibri" w:hAnsi="Calibri" w:cs="Arial"/>
            <w:sz w:val="24"/>
            <w:szCs w:val="24"/>
          </w:rPr>
          <w:t>link</w:t>
        </w:r>
      </w:hyperlink>
      <w:r w:rsidR="001E03C4" w:rsidRPr="00164047">
        <w:rPr>
          <w:rFonts w:ascii="Calibri" w:hAnsi="Calibri" w:cs="Arial"/>
          <w:sz w:val="24"/>
          <w:szCs w:val="24"/>
        </w:rPr>
        <w:t xml:space="preserve"> for about</w:t>
      </w:r>
      <w:r w:rsidR="000C6FAA" w:rsidRPr="00164047">
        <w:rPr>
          <w:rFonts w:ascii="Calibri" w:hAnsi="Calibri" w:cs="Arial"/>
          <w:sz w:val="24"/>
          <w:szCs w:val="24"/>
        </w:rPr>
        <w:t xml:space="preserve"> ODBC support</w:t>
      </w:r>
      <w:r w:rsidRPr="00164047">
        <w:rPr>
          <w:rFonts w:ascii="Calibri" w:hAnsi="Calibri" w:cs="Arial"/>
          <w:sz w:val="24"/>
          <w:szCs w:val="24"/>
        </w:rPr>
        <w:t>.</w:t>
      </w:r>
    </w:p>
    <w:p w:rsidR="00F14DBC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F14DBC" w:rsidRPr="00F14DBC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sz w:val="24"/>
          <w:szCs w:val="24"/>
        </w:rPr>
      </w:pPr>
      <w:r w:rsidRPr="00F14DBC">
        <w:rPr>
          <w:rFonts w:ascii="Calibri" w:hAnsi="Calibri" w:cs="Arial"/>
          <w:b/>
          <w:sz w:val="24"/>
          <w:szCs w:val="24"/>
        </w:rPr>
        <w:t>Source code</w:t>
      </w:r>
    </w:p>
    <w:p w:rsidR="001E03C4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The </w:t>
      </w:r>
      <w:proofErr w:type="spellStart"/>
      <w:r w:rsidRPr="00164047">
        <w:rPr>
          <w:rFonts w:ascii="Calibri" w:hAnsi="Calibri" w:cs="Arial"/>
          <w:sz w:val="24"/>
          <w:szCs w:val="24"/>
        </w:rPr>
        <w:t>Objeck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source repository is located </w:t>
      </w:r>
      <w:hyperlink r:id="rId12" w:history="1">
        <w:r w:rsidRPr="00164047">
          <w:rPr>
            <w:rStyle w:val="Hyperlink"/>
            <w:rFonts w:ascii="Calibri" w:hAnsi="Calibri" w:cs="Arial"/>
            <w:sz w:val="24"/>
            <w:szCs w:val="24"/>
          </w:rPr>
          <w:t>here</w:t>
        </w:r>
      </w:hyperlink>
      <w:r w:rsidRPr="00164047">
        <w:rPr>
          <w:rFonts w:ascii="Calibri" w:hAnsi="Calibri" w:cs="Arial"/>
          <w:sz w:val="24"/>
          <w:szCs w:val="24"/>
        </w:rPr>
        <w:t xml:space="preserve"> </w:t>
      </w:r>
      <w:r w:rsidR="001E03C4" w:rsidRPr="00164047">
        <w:rPr>
          <w:rFonts w:ascii="Calibri" w:hAnsi="Calibri" w:cs="Arial"/>
          <w:sz w:val="24"/>
          <w:szCs w:val="24"/>
        </w:rPr>
        <w:t>and the source can be fetch using the following command:</w:t>
      </w:r>
    </w:p>
    <w:p w:rsidR="0009601B" w:rsidRPr="00DB32AC" w:rsidRDefault="00BF44C4" w:rsidP="00DB32AC">
      <w:pPr>
        <w:pStyle w:val="ListParagraph"/>
        <w:numPr>
          <w:ilvl w:val="0"/>
          <w:numId w:val="11"/>
        </w:numPr>
        <w:rPr>
          <w:rFonts w:ascii="Calibri" w:hAnsi="Calibri" w:cs="Arial"/>
          <w:sz w:val="24"/>
          <w:szCs w:val="24"/>
        </w:rPr>
      </w:pPr>
      <w:r w:rsidRPr="00BF44C4">
        <w:rPr>
          <w:rFonts w:ascii="Calibri" w:hAnsi="Calibri" w:cs="Arial"/>
          <w:sz w:val="24"/>
          <w:szCs w:val="24"/>
        </w:rPr>
        <w:t>https://github.com/objeck/objeck-lang.git</w:t>
      </w:r>
    </w:p>
    <w:p w:rsidR="00DB32AC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 w:val="24"/>
          <w:szCs w:val="24"/>
        </w:rPr>
      </w:pP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 w:val="24"/>
          <w:szCs w:val="24"/>
        </w:rPr>
      </w:pPr>
      <w:r w:rsidRPr="00164047">
        <w:rPr>
          <w:rFonts w:ascii="Calibri" w:hAnsi="Calibri" w:cs="Arial"/>
          <w:b/>
          <w:bCs/>
          <w:iCs/>
          <w:sz w:val="24"/>
          <w:szCs w:val="24"/>
        </w:rPr>
        <w:t>Known bugs and limitations</w:t>
      </w:r>
    </w:p>
    <w:p w:rsidR="0009601B" w:rsidRPr="00164047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On Windows, the ODBC driver must be a 32-bit driver for </w:t>
      </w:r>
      <w:hyperlink r:id="rId13" w:history="1">
        <w:r w:rsidRPr="00164047">
          <w:rPr>
            <w:rStyle w:val="Hyperlink"/>
            <w:rFonts w:ascii="Calibri" w:hAnsi="Calibri" w:cs="Arial"/>
            <w:sz w:val="24"/>
            <w:szCs w:val="24"/>
          </w:rPr>
          <w:t>compatibility</w:t>
        </w:r>
      </w:hyperlink>
      <w:r w:rsidR="00B421F6" w:rsidRPr="00164047">
        <w:rPr>
          <w:rFonts w:ascii="Calibri" w:hAnsi="Calibri" w:cs="Arial"/>
          <w:sz w:val="24"/>
          <w:szCs w:val="24"/>
        </w:rPr>
        <w:t>.</w:t>
      </w:r>
      <w:r w:rsidRPr="00164047">
        <w:rPr>
          <w:rFonts w:ascii="Calibri" w:hAnsi="Calibri" w:cs="Arial"/>
          <w:sz w:val="24"/>
          <w:szCs w:val="24"/>
        </w:rPr>
        <w:t xml:space="preserve"> </w:t>
      </w:r>
    </w:p>
    <w:p w:rsidR="0009601B" w:rsidRPr="00164047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Fedora Linux distributions may report errors about heap buffer execution.</w:t>
      </w:r>
      <w:r w:rsidR="00B54238" w:rsidRPr="00164047">
        <w:rPr>
          <w:rFonts w:ascii="Calibri" w:hAnsi="Calibri" w:cs="Arial"/>
          <w:sz w:val="24"/>
          <w:szCs w:val="24"/>
        </w:rPr>
        <w:t xml:space="preserve"> </w:t>
      </w:r>
      <w:r w:rsidRPr="00164047">
        <w:rPr>
          <w:rFonts w:ascii="Calibri" w:hAnsi="Calibri" w:cs="Arial"/>
          <w:sz w:val="24"/>
          <w:szCs w:val="24"/>
        </w:rPr>
        <w:t>This is triggered by the JIT compiler’s execution of generated machine code.</w:t>
      </w:r>
      <w:r w:rsidR="00B54238" w:rsidRPr="00164047">
        <w:rPr>
          <w:rFonts w:ascii="Calibri" w:hAnsi="Calibri" w:cs="Arial"/>
          <w:sz w:val="24"/>
          <w:szCs w:val="24"/>
        </w:rPr>
        <w:t xml:space="preserve"> </w:t>
      </w:r>
      <w:r w:rsidRPr="00164047">
        <w:rPr>
          <w:rFonts w:ascii="Calibri" w:hAnsi="Calibri" w:cs="Arial"/>
          <w:sz w:val="24"/>
          <w:szCs w:val="24"/>
        </w:rPr>
        <w:t>To resolve this issue please consult the Fedora error console.</w:t>
      </w:r>
    </w:p>
    <w:p w:rsidR="0009601B" w:rsidRPr="00164047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The XML parser class does not support DTDs or DOCTYPE tags</w:t>
      </w:r>
    </w:p>
    <w:p w:rsidR="0009601B" w:rsidRPr="00164047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By design, the regular expression class performs greedy pattern matching.</w:t>
      </w:r>
    </w:p>
    <w:p w:rsidR="0009601B" w:rsidRPr="00164047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All unit tests executed successfully but I'm sure there are some bugs.</w:t>
      </w:r>
      <w:r w:rsidR="00B54238" w:rsidRPr="00164047">
        <w:rPr>
          <w:rFonts w:ascii="Calibri" w:hAnsi="Calibri" w:cs="Arial"/>
          <w:sz w:val="24"/>
          <w:szCs w:val="24"/>
        </w:rPr>
        <w:t xml:space="preserve"> </w:t>
      </w:r>
      <w:r w:rsidRPr="00164047">
        <w:rPr>
          <w:rFonts w:ascii="Calibri" w:hAnsi="Calibri" w:cs="Arial"/>
          <w:sz w:val="24"/>
          <w:szCs w:val="24"/>
        </w:rPr>
        <w:t>Send an e-mail we’ll get them sorted.</w:t>
      </w:r>
    </w:p>
    <w:sectPr w:rsidR="0009601B" w:rsidRPr="0016404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48758C"/>
    <w:multiLevelType w:val="hybridMultilevel"/>
    <w:tmpl w:val="BD62DA4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BC2F108C-9EC4-4948-AC34-48FC5606F47E}"/>
    <w:docVar w:name="dgnword-eventsink" w:val="246882712"/>
  </w:docVars>
  <w:rsids>
    <w:rsidRoot w:val="009C2BC2"/>
    <w:rsid w:val="00032B34"/>
    <w:rsid w:val="0009601B"/>
    <w:rsid w:val="000B6FD3"/>
    <w:rsid w:val="000C6FAA"/>
    <w:rsid w:val="00164047"/>
    <w:rsid w:val="00175F20"/>
    <w:rsid w:val="001E03C4"/>
    <w:rsid w:val="0021074F"/>
    <w:rsid w:val="002546B4"/>
    <w:rsid w:val="002D50FD"/>
    <w:rsid w:val="002F05BC"/>
    <w:rsid w:val="00317948"/>
    <w:rsid w:val="00392D03"/>
    <w:rsid w:val="00396CE4"/>
    <w:rsid w:val="003A3413"/>
    <w:rsid w:val="003D11F2"/>
    <w:rsid w:val="0041046E"/>
    <w:rsid w:val="00434F26"/>
    <w:rsid w:val="00465D0B"/>
    <w:rsid w:val="004A2B6C"/>
    <w:rsid w:val="004B1301"/>
    <w:rsid w:val="004B6103"/>
    <w:rsid w:val="004C084B"/>
    <w:rsid w:val="00591488"/>
    <w:rsid w:val="006456CD"/>
    <w:rsid w:val="006C422B"/>
    <w:rsid w:val="006F3EF8"/>
    <w:rsid w:val="00781A87"/>
    <w:rsid w:val="007A492E"/>
    <w:rsid w:val="007E3EA5"/>
    <w:rsid w:val="00815E57"/>
    <w:rsid w:val="00894444"/>
    <w:rsid w:val="008B0098"/>
    <w:rsid w:val="008D5B55"/>
    <w:rsid w:val="008F0A86"/>
    <w:rsid w:val="008F3E59"/>
    <w:rsid w:val="009A314E"/>
    <w:rsid w:val="009C2BC2"/>
    <w:rsid w:val="00AB2F0D"/>
    <w:rsid w:val="00AC403A"/>
    <w:rsid w:val="00B421F6"/>
    <w:rsid w:val="00B44F90"/>
    <w:rsid w:val="00B54238"/>
    <w:rsid w:val="00BF32F0"/>
    <w:rsid w:val="00BF44C4"/>
    <w:rsid w:val="00C503C2"/>
    <w:rsid w:val="00C607D7"/>
    <w:rsid w:val="00C62500"/>
    <w:rsid w:val="00C75186"/>
    <w:rsid w:val="00CD4A07"/>
    <w:rsid w:val="00CF53AE"/>
    <w:rsid w:val="00D44663"/>
    <w:rsid w:val="00D8245D"/>
    <w:rsid w:val="00DB32AC"/>
    <w:rsid w:val="00DC0B84"/>
    <w:rsid w:val="00E365B1"/>
    <w:rsid w:val="00E55417"/>
    <w:rsid w:val="00E66695"/>
    <w:rsid w:val="00F1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y@objeck.org" TargetMode="External"/><Relationship Id="rId13" Type="http://schemas.openxmlformats.org/officeDocument/2006/relationships/hyperlink" Target="http://stackoverflow.com/questions/1134827/how-do-i-use-a-32-bit-odbc-driver-on-64-bit-server-2008-when-the-installer-does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mac-dev-env.patrickbougie.com/opens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bjeck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17</cp:revision>
  <dcterms:created xsi:type="dcterms:W3CDTF">2015-01-19T04:19:00Z</dcterms:created>
  <dcterms:modified xsi:type="dcterms:W3CDTF">2015-01-20T16:16:00Z</dcterms:modified>
</cp:coreProperties>
</file>